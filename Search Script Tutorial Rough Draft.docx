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93D9" w14:textId="0A670F60" w:rsidR="00A9204E" w:rsidRDefault="001C502A" w:rsidP="001C502A">
      <w:pPr>
        <w:pStyle w:val="Heading1"/>
      </w:pPr>
      <w:r>
        <w:t>Search Script Tutorial</w:t>
      </w:r>
    </w:p>
    <w:p w14:paraId="32F8F291" w14:textId="77777777" w:rsidR="001C502A" w:rsidRDefault="001C502A" w:rsidP="001C502A"/>
    <w:p w14:paraId="764CC52F" w14:textId="0751605F" w:rsidR="001C502A" w:rsidRDefault="001C502A" w:rsidP="00E16285">
      <w:pPr>
        <w:pStyle w:val="ListParagraph"/>
        <w:numPr>
          <w:ilvl w:val="0"/>
          <w:numId w:val="24"/>
        </w:numPr>
        <w:ind w:left="360"/>
      </w:pPr>
      <w:r>
        <w:t>Opening</w:t>
      </w:r>
    </w:p>
    <w:p w14:paraId="2E987031" w14:textId="03858376" w:rsidR="001C502A" w:rsidRDefault="001C502A" w:rsidP="009B7944">
      <w:pPr>
        <w:pStyle w:val="ListParagraph"/>
        <w:numPr>
          <w:ilvl w:val="1"/>
          <w:numId w:val="24"/>
        </w:numPr>
      </w:pPr>
      <w:r>
        <w:t>Hook</w:t>
      </w:r>
    </w:p>
    <w:p w14:paraId="7D94EEC0" w14:textId="6C06DE92" w:rsidR="001C502A" w:rsidRDefault="001C502A" w:rsidP="009B7944">
      <w:pPr>
        <w:pStyle w:val="ListParagraph"/>
        <w:numPr>
          <w:ilvl w:val="2"/>
          <w:numId w:val="24"/>
        </w:numPr>
      </w:pPr>
      <w:r>
        <w:t xml:space="preserve">“We’ve all been there. There’s that file that we definitely saved, but can’t quite remember where. A check of the common folders yields nothing, so we enter the name in the file-explorer search bar </w:t>
      </w:r>
      <w:r w:rsidR="007928B0">
        <w:t>to</w:t>
      </w:r>
      <w:r>
        <w:t xml:space="preserve"> try our luck. </w:t>
      </w:r>
      <w:r w:rsidR="00023AD9">
        <w:t xml:space="preserve">We watch the green bar slowly </w:t>
      </w:r>
      <w:r w:rsidR="007928B0">
        <w:t>pulse</w:t>
      </w:r>
      <w:r w:rsidR="00023AD9">
        <w:t xml:space="preserve"> across the address bar. Eventually, the search finishes and nothing comes up.</w:t>
      </w:r>
      <w:r w:rsidR="007928B0">
        <w:t>”</w:t>
      </w:r>
    </w:p>
    <w:p w14:paraId="07D63231" w14:textId="1C13769C" w:rsidR="001C502A" w:rsidRDefault="001C502A" w:rsidP="00016A79">
      <w:pPr>
        <w:pStyle w:val="ListParagraph"/>
        <w:numPr>
          <w:ilvl w:val="1"/>
          <w:numId w:val="24"/>
        </w:numPr>
      </w:pPr>
      <w:r>
        <w:t>Introduction</w:t>
      </w:r>
    </w:p>
    <w:p w14:paraId="454390B6" w14:textId="707F748D" w:rsidR="001C502A" w:rsidRDefault="00826593" w:rsidP="00016A79">
      <w:pPr>
        <w:pStyle w:val="ListParagraph"/>
        <w:numPr>
          <w:ilvl w:val="2"/>
          <w:numId w:val="24"/>
        </w:numPr>
      </w:pPr>
      <w:r>
        <w:t>“</w:t>
      </w:r>
      <w:r w:rsidR="007928B0">
        <w:t>This tutorial will</w:t>
      </w:r>
      <w:r w:rsidR="00337A74">
        <w:t xml:space="preserve"> demonstrate</w:t>
      </w:r>
      <w:r w:rsidR="007928B0">
        <w:t xml:space="preserve"> a simple file search script using </w:t>
      </w:r>
      <w:r>
        <w:t>PowerShell</w:t>
      </w:r>
      <w:r w:rsidR="007928B0">
        <w:t>.</w:t>
      </w:r>
      <w:r>
        <w:t>”</w:t>
      </w:r>
    </w:p>
    <w:p w14:paraId="2A754DC0" w14:textId="54199DB9" w:rsidR="00147DDF" w:rsidRDefault="00826593" w:rsidP="00016A79">
      <w:pPr>
        <w:pStyle w:val="ListParagraph"/>
        <w:numPr>
          <w:ilvl w:val="2"/>
          <w:numId w:val="24"/>
        </w:numPr>
      </w:pPr>
      <w:r>
        <w:t>“</w:t>
      </w:r>
      <w:r w:rsidR="007928B0">
        <w:t>We will cover important concepts, and then show an example of the code.</w:t>
      </w:r>
      <w:r>
        <w:t>”</w:t>
      </w:r>
    </w:p>
    <w:p w14:paraId="142D1851" w14:textId="6B13218F" w:rsidR="00E721EA" w:rsidRDefault="00DC056B" w:rsidP="00016A79">
      <w:pPr>
        <w:pStyle w:val="ListParagraph"/>
        <w:numPr>
          <w:ilvl w:val="1"/>
          <w:numId w:val="24"/>
        </w:numPr>
      </w:pPr>
      <w:r>
        <w:t>Re</w:t>
      </w:r>
      <w:r w:rsidR="0093734C">
        <w:t>quirements</w:t>
      </w:r>
    </w:p>
    <w:p w14:paraId="54CC3396" w14:textId="347B16D3" w:rsidR="0093734C" w:rsidRDefault="0093734C" w:rsidP="0093734C">
      <w:pPr>
        <w:pStyle w:val="ListParagraph"/>
        <w:numPr>
          <w:ilvl w:val="2"/>
          <w:numId w:val="24"/>
        </w:numPr>
      </w:pPr>
      <w:r>
        <w:t xml:space="preserve">A </w:t>
      </w:r>
      <w:r w:rsidR="008C31E1">
        <w:t xml:space="preserve">physical or virtual </w:t>
      </w:r>
      <w:r>
        <w:t>machine with windows OS</w:t>
      </w:r>
    </w:p>
    <w:p w14:paraId="5F2018D1" w14:textId="5BC78CEC" w:rsidR="0093734C" w:rsidRDefault="0093734C" w:rsidP="0093734C">
      <w:pPr>
        <w:pStyle w:val="ListParagraph"/>
        <w:numPr>
          <w:ilvl w:val="2"/>
          <w:numId w:val="24"/>
        </w:numPr>
      </w:pPr>
      <w:r>
        <w:t>PowerShell</w:t>
      </w:r>
    </w:p>
    <w:p w14:paraId="73CB2D22" w14:textId="22448E05" w:rsidR="003D3FBD" w:rsidRDefault="00E917FB" w:rsidP="00971B0F">
      <w:pPr>
        <w:pStyle w:val="ListParagraph"/>
        <w:numPr>
          <w:ilvl w:val="2"/>
          <w:numId w:val="24"/>
        </w:numPr>
      </w:pPr>
      <w:r>
        <w:t xml:space="preserve">Basic </w:t>
      </w:r>
      <w:r w:rsidR="003D3FBD">
        <w:t>familiarity</w:t>
      </w:r>
      <w:r>
        <w:t xml:space="preserve"> </w:t>
      </w:r>
      <w:r w:rsidR="003D3FBD">
        <w:t>with</w:t>
      </w:r>
      <w:r>
        <w:t xml:space="preserve"> </w:t>
      </w:r>
      <w:proofErr w:type="spellStart"/>
      <w:r w:rsidR="00211A9E">
        <w:t>Powershell</w:t>
      </w:r>
      <w:proofErr w:type="spellEnd"/>
    </w:p>
    <w:p w14:paraId="0FED96AA" w14:textId="26A6B5F4" w:rsidR="00E405B3" w:rsidRDefault="00E405B3" w:rsidP="001E3315">
      <w:pPr>
        <w:pStyle w:val="ListParagraph"/>
        <w:numPr>
          <w:ilvl w:val="1"/>
          <w:numId w:val="24"/>
        </w:numPr>
      </w:pPr>
      <w:r>
        <w:t>Setup</w:t>
      </w:r>
    </w:p>
    <w:p w14:paraId="74AB5C41" w14:textId="75C4A64F" w:rsidR="007928B0" w:rsidRDefault="00826593" w:rsidP="009B7944">
      <w:pPr>
        <w:pStyle w:val="ListParagraph"/>
        <w:numPr>
          <w:ilvl w:val="0"/>
          <w:numId w:val="24"/>
        </w:numPr>
        <w:ind w:left="360"/>
      </w:pPr>
      <w:r>
        <w:t>Important Concepts</w:t>
      </w:r>
    </w:p>
    <w:p w14:paraId="37610003" w14:textId="77DF4BAE" w:rsidR="00810FFA" w:rsidRDefault="00810FFA" w:rsidP="005F0D1F">
      <w:pPr>
        <w:pStyle w:val="ListParagraph"/>
        <w:numPr>
          <w:ilvl w:val="1"/>
          <w:numId w:val="24"/>
        </w:numPr>
      </w:pPr>
      <w:r>
        <w:t>files</w:t>
      </w:r>
    </w:p>
    <w:p w14:paraId="33A074F2" w14:textId="5E40DEE4" w:rsidR="00810FFA" w:rsidRDefault="008619FB" w:rsidP="005F0D1F">
      <w:pPr>
        <w:pStyle w:val="ListParagraph"/>
        <w:numPr>
          <w:ilvl w:val="1"/>
          <w:numId w:val="24"/>
        </w:numPr>
      </w:pPr>
      <w:r>
        <w:t>directories</w:t>
      </w:r>
    </w:p>
    <w:p w14:paraId="4D973ECC" w14:textId="37245029" w:rsidR="00211A9E" w:rsidRDefault="00211A9E" w:rsidP="005F0D1F">
      <w:pPr>
        <w:pStyle w:val="ListParagraph"/>
        <w:numPr>
          <w:ilvl w:val="1"/>
          <w:numId w:val="24"/>
        </w:numPr>
      </w:pPr>
      <w:r>
        <w:t>recursive searching</w:t>
      </w:r>
    </w:p>
    <w:p w14:paraId="0390E3C4" w14:textId="424BC487" w:rsidR="001B63AA" w:rsidRDefault="001B63AA" w:rsidP="005F0D1F">
      <w:pPr>
        <w:pStyle w:val="ListParagraph"/>
        <w:numPr>
          <w:ilvl w:val="1"/>
          <w:numId w:val="24"/>
        </w:numPr>
      </w:pPr>
      <w:r>
        <w:t>matching</w:t>
      </w:r>
    </w:p>
    <w:p w14:paraId="19A38908" w14:textId="02B1A546" w:rsidR="001B63AA" w:rsidRDefault="001B63AA" w:rsidP="005F0D1F">
      <w:pPr>
        <w:pStyle w:val="ListParagraph"/>
        <w:numPr>
          <w:ilvl w:val="1"/>
          <w:numId w:val="24"/>
        </w:numPr>
      </w:pPr>
      <w:proofErr w:type="spellStart"/>
      <w:r>
        <w:t>etc</w:t>
      </w:r>
      <w:proofErr w:type="spellEnd"/>
    </w:p>
    <w:p w14:paraId="0BA54ED5" w14:textId="07D2923A" w:rsidR="00826593" w:rsidRDefault="00826593" w:rsidP="00E16285">
      <w:pPr>
        <w:pStyle w:val="ListParagraph"/>
        <w:numPr>
          <w:ilvl w:val="0"/>
          <w:numId w:val="24"/>
        </w:numPr>
        <w:ind w:left="360"/>
      </w:pPr>
      <w:r>
        <w:t>Code Demonstration</w:t>
      </w:r>
    </w:p>
    <w:p w14:paraId="22004B64" w14:textId="31307392" w:rsidR="006A2530" w:rsidRDefault="001B63AA" w:rsidP="00E16285">
      <w:pPr>
        <w:pStyle w:val="ListParagraph"/>
        <w:numPr>
          <w:ilvl w:val="1"/>
          <w:numId w:val="24"/>
        </w:numPr>
        <w:ind w:left="1080"/>
      </w:pPr>
      <w:r>
        <w:t>Step 1</w:t>
      </w:r>
      <w:r w:rsidR="00695583">
        <w:t xml:space="preserve"> </w:t>
      </w:r>
      <w:r w:rsidR="00965B42">
        <w:t>–</w:t>
      </w:r>
      <w:r w:rsidR="00695583">
        <w:t xml:space="preserve"> Parameters</w:t>
      </w:r>
      <w:r w:rsidR="00195DFA">
        <w:t xml:space="preserve"> and declared variables.</w:t>
      </w:r>
    </w:p>
    <w:p w14:paraId="4D790CA6" w14:textId="61954A66" w:rsidR="00965B42" w:rsidRDefault="00965B42" w:rsidP="00965B42">
      <w:pPr>
        <w:pStyle w:val="ListParagraph"/>
        <w:numPr>
          <w:ilvl w:val="2"/>
          <w:numId w:val="24"/>
        </w:numPr>
      </w:pPr>
      <w:r>
        <w:t>List needed parameters</w:t>
      </w:r>
    </w:p>
    <w:p w14:paraId="2F775DE8" w14:textId="5CBB2F7E" w:rsidR="00965B42" w:rsidRDefault="00965B42" w:rsidP="00965B42">
      <w:pPr>
        <w:pStyle w:val="ListParagraph"/>
        <w:numPr>
          <w:ilvl w:val="2"/>
          <w:numId w:val="24"/>
        </w:numPr>
      </w:pPr>
      <w:r>
        <w:t>Mention mandatory</w:t>
      </w:r>
    </w:p>
    <w:p w14:paraId="3D23AE31" w14:textId="0DAB4879" w:rsidR="00965B42" w:rsidRDefault="00195DFA" w:rsidP="00965B42">
      <w:pPr>
        <w:pStyle w:val="ListParagraph"/>
        <w:numPr>
          <w:ilvl w:val="2"/>
          <w:numId w:val="24"/>
        </w:numPr>
      </w:pPr>
      <w:r>
        <w:t>Declare variables</w:t>
      </w:r>
    </w:p>
    <w:p w14:paraId="3CFB170A" w14:textId="645E9ADD" w:rsidR="001B63AA" w:rsidRDefault="001B63AA" w:rsidP="00E16285">
      <w:pPr>
        <w:pStyle w:val="ListParagraph"/>
        <w:numPr>
          <w:ilvl w:val="1"/>
          <w:numId w:val="24"/>
        </w:numPr>
        <w:ind w:left="1080"/>
      </w:pPr>
      <w:r>
        <w:t>Step 2</w:t>
      </w:r>
      <w:r w:rsidR="00695583">
        <w:t xml:space="preserve"> </w:t>
      </w:r>
      <w:r w:rsidR="00ED00D8">
        <w:t>–</w:t>
      </w:r>
      <w:r w:rsidR="00695583">
        <w:t xml:space="preserve"> </w:t>
      </w:r>
      <w:r w:rsidR="00ED00D8">
        <w:t>Search current Directory</w:t>
      </w:r>
    </w:p>
    <w:p w14:paraId="7E1C77AA" w14:textId="633DCC00" w:rsidR="00811472" w:rsidRDefault="00811472" w:rsidP="00811472">
      <w:pPr>
        <w:pStyle w:val="ListParagraph"/>
        <w:numPr>
          <w:ilvl w:val="2"/>
          <w:numId w:val="24"/>
        </w:numPr>
      </w:pPr>
      <w:r>
        <w:t>List Directory piped into for-each loop</w:t>
      </w:r>
    </w:p>
    <w:p w14:paraId="187F3024" w14:textId="6DB74906" w:rsidR="00811472" w:rsidRDefault="006D17CE" w:rsidP="00811472">
      <w:pPr>
        <w:pStyle w:val="ListParagraph"/>
        <w:numPr>
          <w:ilvl w:val="2"/>
          <w:numId w:val="24"/>
        </w:numPr>
      </w:pPr>
      <w:r>
        <w:t>Describe matching condition</w:t>
      </w:r>
    </w:p>
    <w:p w14:paraId="69FA18DD" w14:textId="021D8622" w:rsidR="006D17CE" w:rsidRDefault="005D7495" w:rsidP="00811472">
      <w:pPr>
        <w:pStyle w:val="ListParagraph"/>
        <w:numPr>
          <w:ilvl w:val="2"/>
          <w:numId w:val="24"/>
        </w:numPr>
      </w:pPr>
      <w:r>
        <w:t xml:space="preserve">Describe why potential matches are put in a </w:t>
      </w:r>
      <w:r w:rsidR="00CC5817">
        <w:t>list rather than just printed.</w:t>
      </w:r>
    </w:p>
    <w:p w14:paraId="7E36273B" w14:textId="12BEE5BF" w:rsidR="001B63AA" w:rsidRDefault="00ED00D8" w:rsidP="00E16285">
      <w:pPr>
        <w:pStyle w:val="ListParagraph"/>
        <w:numPr>
          <w:ilvl w:val="1"/>
          <w:numId w:val="24"/>
        </w:numPr>
        <w:ind w:left="1080"/>
      </w:pPr>
      <w:r>
        <w:t xml:space="preserve">Step 3 </w:t>
      </w:r>
      <w:r w:rsidR="00244EC9">
        <w:t>–</w:t>
      </w:r>
      <w:r>
        <w:t xml:space="preserve"> </w:t>
      </w:r>
      <w:r w:rsidR="00244EC9">
        <w:t>Recursive search</w:t>
      </w:r>
    </w:p>
    <w:p w14:paraId="051DBD78" w14:textId="3146CBEF" w:rsidR="00CC5817" w:rsidRDefault="005549E6" w:rsidP="00CC5817">
      <w:pPr>
        <w:pStyle w:val="ListParagraph"/>
        <w:numPr>
          <w:ilvl w:val="2"/>
          <w:numId w:val="24"/>
        </w:numPr>
      </w:pPr>
      <w:r>
        <w:t>Explain how the recursive search works</w:t>
      </w:r>
    </w:p>
    <w:p w14:paraId="1B6B1420" w14:textId="7D3586CD" w:rsidR="005549E6" w:rsidRDefault="0003616E" w:rsidP="00CC5817">
      <w:pPr>
        <w:pStyle w:val="ListParagraph"/>
        <w:numPr>
          <w:ilvl w:val="2"/>
          <w:numId w:val="24"/>
        </w:numPr>
      </w:pPr>
      <w:r>
        <w:t>Explain how the code from step two fits in the loop structure</w:t>
      </w:r>
    </w:p>
    <w:p w14:paraId="69BD0542" w14:textId="74E71187" w:rsidR="00DE1706" w:rsidRDefault="00DE1706" w:rsidP="00DE1706">
      <w:pPr>
        <w:pStyle w:val="ListParagraph"/>
        <w:numPr>
          <w:ilvl w:val="1"/>
          <w:numId w:val="24"/>
        </w:numPr>
        <w:ind w:left="1080"/>
      </w:pPr>
      <w:r>
        <w:t xml:space="preserve">Step 4 </w:t>
      </w:r>
      <w:r w:rsidR="00125385">
        <w:t>–</w:t>
      </w:r>
      <w:r>
        <w:t xml:space="preserve"> </w:t>
      </w:r>
      <w:r w:rsidR="00125385">
        <w:t>Supporting script</w:t>
      </w:r>
    </w:p>
    <w:p w14:paraId="72910554" w14:textId="2C27F89A" w:rsidR="00125385" w:rsidRDefault="00125385" w:rsidP="00125385">
      <w:pPr>
        <w:pStyle w:val="ListParagraph"/>
        <w:numPr>
          <w:ilvl w:val="2"/>
          <w:numId w:val="24"/>
        </w:numPr>
      </w:pPr>
      <w:r>
        <w:t>Perform Script</w:t>
      </w:r>
    </w:p>
    <w:p w14:paraId="7D31179E" w14:textId="1B3CEDC1" w:rsidR="00125385" w:rsidRDefault="00125385" w:rsidP="00125385">
      <w:pPr>
        <w:pStyle w:val="ListParagraph"/>
        <w:numPr>
          <w:ilvl w:val="2"/>
          <w:numId w:val="24"/>
        </w:numPr>
      </w:pPr>
      <w:r>
        <w:t>Save to file?</w:t>
      </w:r>
    </w:p>
    <w:p w14:paraId="593DB86C" w14:textId="462953B3" w:rsidR="00125385" w:rsidRDefault="00125385" w:rsidP="00125385">
      <w:pPr>
        <w:pStyle w:val="ListParagraph"/>
        <w:numPr>
          <w:ilvl w:val="2"/>
          <w:numId w:val="24"/>
        </w:numPr>
      </w:pPr>
      <w:r>
        <w:t>Exit</w:t>
      </w:r>
    </w:p>
    <w:p w14:paraId="366314DB" w14:textId="038A5C3A" w:rsidR="001C502A" w:rsidRDefault="001C502A" w:rsidP="00E16285">
      <w:pPr>
        <w:pStyle w:val="ListParagraph"/>
        <w:numPr>
          <w:ilvl w:val="0"/>
          <w:numId w:val="24"/>
        </w:numPr>
        <w:ind w:left="360"/>
      </w:pPr>
      <w:r>
        <w:t>Conclusion</w:t>
      </w:r>
    </w:p>
    <w:p w14:paraId="3A361DEC" w14:textId="614924EF" w:rsidR="004810B0" w:rsidRDefault="004810B0" w:rsidP="00E16285">
      <w:pPr>
        <w:pStyle w:val="ListParagraph"/>
        <w:numPr>
          <w:ilvl w:val="1"/>
          <w:numId w:val="24"/>
        </w:numPr>
        <w:ind w:left="1080"/>
      </w:pPr>
      <w:r>
        <w:t>Deliverable.</w:t>
      </w:r>
    </w:p>
    <w:p w14:paraId="5B2722BD" w14:textId="4D6DC42D" w:rsidR="00052F13" w:rsidRDefault="00052F13" w:rsidP="00E16285">
      <w:pPr>
        <w:pStyle w:val="ListParagraph"/>
        <w:numPr>
          <w:ilvl w:val="1"/>
          <w:numId w:val="24"/>
        </w:numPr>
        <w:ind w:left="1080"/>
      </w:pPr>
      <w:r>
        <w:t>Provide ideas of how they can further customize</w:t>
      </w:r>
      <w:r w:rsidR="00696DE3">
        <w:t>/personalize</w:t>
      </w:r>
      <w:r>
        <w:t xml:space="preserve"> their search script.</w:t>
      </w:r>
    </w:p>
    <w:p w14:paraId="5BD7B52B" w14:textId="695C88FD" w:rsidR="00052F13" w:rsidRDefault="00052F13" w:rsidP="00E16285">
      <w:pPr>
        <w:pStyle w:val="ListParagraph"/>
        <w:numPr>
          <w:ilvl w:val="2"/>
          <w:numId w:val="24"/>
        </w:numPr>
        <w:ind w:left="1800"/>
      </w:pPr>
      <w:r>
        <w:t>Regex</w:t>
      </w:r>
    </w:p>
    <w:p w14:paraId="09C8DD56" w14:textId="20E397E9" w:rsidR="00052F13" w:rsidRDefault="00052F13" w:rsidP="00E16285">
      <w:pPr>
        <w:pStyle w:val="ListParagraph"/>
        <w:numPr>
          <w:ilvl w:val="2"/>
          <w:numId w:val="24"/>
        </w:numPr>
        <w:ind w:left="1800"/>
      </w:pPr>
      <w:r>
        <w:t>Formatting the results (e.g. Grouped according to directory)</w:t>
      </w:r>
    </w:p>
    <w:p w14:paraId="4126AACF" w14:textId="3003F0DC" w:rsidR="00052F13" w:rsidRDefault="00052F13" w:rsidP="00E16285">
      <w:pPr>
        <w:pStyle w:val="ListParagraph"/>
        <w:numPr>
          <w:ilvl w:val="2"/>
          <w:numId w:val="24"/>
        </w:numPr>
        <w:ind w:left="1800"/>
      </w:pPr>
      <w:r>
        <w:t>Filtering</w:t>
      </w:r>
    </w:p>
    <w:p w14:paraId="740DDCA5" w14:textId="17F11210" w:rsidR="00052F13" w:rsidRDefault="00052F13" w:rsidP="00E16285">
      <w:pPr>
        <w:pStyle w:val="ListParagraph"/>
        <w:numPr>
          <w:ilvl w:val="2"/>
          <w:numId w:val="24"/>
        </w:numPr>
        <w:ind w:left="1800"/>
      </w:pPr>
      <w:r>
        <w:t>Sorting</w:t>
      </w:r>
    </w:p>
    <w:p w14:paraId="64BA0744" w14:textId="0241CB7D" w:rsidR="00171683" w:rsidRDefault="000902C2" w:rsidP="00171683">
      <w:pPr>
        <w:pStyle w:val="ListParagraph"/>
        <w:numPr>
          <w:ilvl w:val="2"/>
          <w:numId w:val="24"/>
        </w:numPr>
        <w:ind w:left="1800"/>
      </w:pPr>
      <w:r>
        <w:lastRenderedPageBreak/>
        <w:t>Colors</w:t>
      </w:r>
    </w:p>
    <w:p w14:paraId="3B75480D" w14:textId="77777777" w:rsidR="00D50CD8" w:rsidRPr="00D50CD8" w:rsidRDefault="00D50CD8" w:rsidP="001A5EBA">
      <w:pPr>
        <w:pStyle w:val="ListParagraph"/>
        <w:numPr>
          <w:ilvl w:val="1"/>
          <w:numId w:val="24"/>
        </w:numPr>
        <w:ind w:left="1080"/>
      </w:pPr>
      <w:r w:rsidRPr="00D50CD8">
        <w:t>Testing the Script:</w:t>
      </w:r>
    </w:p>
    <w:p w14:paraId="1D59F40A" w14:textId="77777777" w:rsidR="00D50CD8" w:rsidRPr="00D50CD8" w:rsidRDefault="00D50CD8" w:rsidP="001A5EBA">
      <w:pPr>
        <w:pStyle w:val="ListParagraph"/>
        <w:numPr>
          <w:ilvl w:val="2"/>
          <w:numId w:val="24"/>
        </w:numPr>
        <w:ind w:left="1800"/>
      </w:pPr>
      <w:r w:rsidRPr="00D50CD8">
        <w:t>Test your script in various scenarios to ensure it works correctly. Try different directories, search terms, and see how it handles no input.</w:t>
      </w:r>
    </w:p>
    <w:p w14:paraId="1EF3EAE4" w14:textId="77777777" w:rsidR="00D50CD8" w:rsidRPr="00D50CD8" w:rsidRDefault="00D50CD8" w:rsidP="001A5EBA">
      <w:pPr>
        <w:pStyle w:val="ListParagraph"/>
        <w:numPr>
          <w:ilvl w:val="1"/>
          <w:numId w:val="24"/>
        </w:numPr>
        <w:ind w:left="1080"/>
      </w:pPr>
      <w:r w:rsidRPr="00D50CD8">
        <w:t>Advanced Challenges:</w:t>
      </w:r>
    </w:p>
    <w:p w14:paraId="0E86FCB4" w14:textId="77777777" w:rsidR="00D50CD8" w:rsidRPr="00D50CD8" w:rsidRDefault="00D50CD8" w:rsidP="001A5EBA">
      <w:pPr>
        <w:pStyle w:val="ListParagraph"/>
        <w:numPr>
          <w:ilvl w:val="2"/>
          <w:numId w:val="24"/>
        </w:numPr>
        <w:ind w:left="1800"/>
      </w:pPr>
      <w:r w:rsidRPr="00D50CD8">
        <w:t>Add a File Type Filter: Modify the script to allow searching for specific file types.</w:t>
      </w:r>
    </w:p>
    <w:p w14:paraId="6E60E488" w14:textId="2FDDDFCE" w:rsidR="00D50CD8" w:rsidRDefault="00D50CD8" w:rsidP="001A5EBA">
      <w:pPr>
        <w:pStyle w:val="ListParagraph"/>
        <w:numPr>
          <w:ilvl w:val="2"/>
          <w:numId w:val="24"/>
        </w:numPr>
        <w:ind w:left="1800"/>
      </w:pPr>
      <w:r w:rsidRPr="00D50CD8">
        <w:t>Error Handling: Enhance the script to gracefully handle errors and invalid inputs.</w:t>
      </w:r>
    </w:p>
    <w:p w14:paraId="6C10441B" w14:textId="77777777" w:rsidR="00A3234A" w:rsidRDefault="00A3234A" w:rsidP="00A3234A"/>
    <w:p w14:paraId="7656A139" w14:textId="77777777" w:rsidR="00A3234A" w:rsidRDefault="00A3234A" w:rsidP="00A3234A"/>
    <w:p w14:paraId="233ABD91" w14:textId="77777777" w:rsidR="00A3234A" w:rsidRDefault="00A3234A" w:rsidP="00A3234A"/>
    <w:p w14:paraId="1C9B8453" w14:textId="77777777" w:rsidR="00A3234A" w:rsidRDefault="00A3234A" w:rsidP="00A3234A"/>
    <w:p w14:paraId="14A87AEC" w14:textId="0A636A91" w:rsidR="00A3234A" w:rsidRPr="00E70138" w:rsidRDefault="00A3234A" w:rsidP="00A3234A">
      <w:pPr>
        <w:rPr>
          <w:b/>
          <w:bCs/>
        </w:rPr>
      </w:pPr>
      <w:r w:rsidRPr="00E70138">
        <w:rPr>
          <w:b/>
          <w:bCs/>
        </w:rPr>
        <w:t>Create .ps1:</w:t>
      </w:r>
    </w:p>
    <w:p w14:paraId="3410F2AC" w14:textId="207D55A7" w:rsidR="00A3234A" w:rsidRDefault="00A3234A" w:rsidP="00A3234A">
      <w:r>
        <w:t>Create a new script named fileSearch.ps1.</w:t>
      </w:r>
    </w:p>
    <w:p w14:paraId="2AA291D3" w14:textId="77777777" w:rsidR="00A3234A" w:rsidRDefault="00A3234A" w:rsidP="00A3234A"/>
    <w:p w14:paraId="743D682C" w14:textId="4423C0A7" w:rsidR="00A3234A" w:rsidRPr="00E70138" w:rsidRDefault="00A3234A" w:rsidP="00A3234A">
      <w:pPr>
        <w:rPr>
          <w:b/>
          <w:bCs/>
        </w:rPr>
      </w:pPr>
      <w:r w:rsidRPr="00E70138">
        <w:rPr>
          <w:b/>
          <w:bCs/>
        </w:rPr>
        <w:t>Administrator Elevation:</w:t>
      </w:r>
    </w:p>
    <w:p w14:paraId="47917E20" w14:textId="034BA38A" w:rsidR="00A3234A" w:rsidRDefault="00A3234A" w:rsidP="00A3234A">
      <w:r>
        <w:t>To ensure we don’t run into any permission errors when combing through directories, let’s make sure the script is running with administrator privileges. Copy the following lines into your script:</w:t>
      </w:r>
    </w:p>
    <w:bookmarkStart w:id="0" w:name="_MON_1763396549"/>
    <w:bookmarkEnd w:id="0"/>
    <w:p w14:paraId="3121B35C" w14:textId="5256D1A8" w:rsidR="00A3234A" w:rsidRDefault="00A3234A" w:rsidP="00A3234A">
      <w:r>
        <w:object w:dxaOrig="9360" w:dyaOrig="1260" w14:anchorId="70A41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63pt" o:ole="">
            <v:imagedata r:id="rId8" o:title=""/>
          </v:shape>
          <o:OLEObject Type="Embed" ProgID="Word.OpenDocumentText.12" ShapeID="_x0000_i1034" DrawAspect="Content" ObjectID="_1763401620" r:id="rId9"/>
        </w:object>
      </w:r>
    </w:p>
    <w:p w14:paraId="58284C14" w14:textId="77777777" w:rsidR="00A3234A" w:rsidRDefault="00A3234A" w:rsidP="00A3234A"/>
    <w:p w14:paraId="7920F7F0" w14:textId="160CAE72" w:rsidR="00A3234A" w:rsidRPr="00E70138" w:rsidRDefault="00E70138" w:rsidP="00A3234A">
      <w:pPr>
        <w:rPr>
          <w:b/>
          <w:bCs/>
        </w:rPr>
      </w:pPr>
      <w:r w:rsidRPr="00E70138">
        <w:rPr>
          <w:b/>
          <w:bCs/>
        </w:rPr>
        <w:t>Directory Prompt:</w:t>
      </w:r>
    </w:p>
    <w:p w14:paraId="614329AB" w14:textId="18AC2E6A" w:rsidR="00E70138" w:rsidRDefault="00E70138" w:rsidP="00A3234A">
      <w:proofErr w:type="gramStart"/>
      <w:r>
        <w:t>In order to</w:t>
      </w:r>
      <w:proofErr w:type="gramEnd"/>
      <w:r>
        <w:t xml:space="preserve"> search files, we need to know where we’re searching. Let’s give the user an opportunity to specify a search location, or default to the script’s location if no specified location is provided. Do the following:</w:t>
      </w:r>
    </w:p>
    <w:p w14:paraId="00EB5985" w14:textId="5451474E" w:rsidR="00E70138" w:rsidRDefault="00E70138" w:rsidP="005C3629">
      <w:pPr>
        <w:pStyle w:val="ListParagraph"/>
        <w:numPr>
          <w:ilvl w:val="0"/>
          <w:numId w:val="28"/>
        </w:numPr>
      </w:pPr>
      <w:r>
        <w:t>Create a Write-Host instructing the user to enter the directory to search or leave blank for current directory.</w:t>
      </w:r>
    </w:p>
    <w:p w14:paraId="74C67606" w14:textId="483FA7F7" w:rsidR="00E70138" w:rsidRDefault="00E70138" w:rsidP="005C3629">
      <w:pPr>
        <w:pStyle w:val="ListParagraph"/>
        <w:numPr>
          <w:ilvl w:val="0"/>
          <w:numId w:val="28"/>
        </w:numPr>
      </w:pPr>
      <w:r>
        <w:t>Create a variable called $</w:t>
      </w:r>
      <w:proofErr w:type="spellStart"/>
      <w:r>
        <w:t>searchDirectory</w:t>
      </w:r>
      <w:proofErr w:type="spellEnd"/>
      <w:r>
        <w:t xml:space="preserve"> and populate it with a Read-Host to get the user input. This will either hold the specified directory or nothing if they chose to default.</w:t>
      </w:r>
    </w:p>
    <w:p w14:paraId="34085E13" w14:textId="07CD9DA2" w:rsidR="00E70138" w:rsidRDefault="00E70138" w:rsidP="00E70138">
      <w:r>
        <w:t>Now we need to check if the user decided to default to the script location.</w:t>
      </w:r>
    </w:p>
    <w:p w14:paraId="4C2505CE" w14:textId="77777777" w:rsidR="00651EC8" w:rsidRDefault="00E70138" w:rsidP="005C3629">
      <w:pPr>
        <w:pStyle w:val="ListParagraph"/>
        <w:numPr>
          <w:ilvl w:val="0"/>
          <w:numId w:val="27"/>
        </w:numPr>
      </w:pPr>
      <w:r>
        <w:t xml:space="preserve">Create an </w:t>
      </w:r>
      <w:r w:rsidR="005C3629">
        <w:t>if</w:t>
      </w:r>
      <w:r>
        <w:t xml:space="preserve"> statement </w:t>
      </w:r>
      <w:r w:rsidR="005C3629">
        <w:t>to check if $</w:t>
      </w:r>
      <w:proofErr w:type="spellStart"/>
      <w:r w:rsidR="005C3629">
        <w:t>searchDirectory</w:t>
      </w:r>
      <w:proofErr w:type="spellEnd"/>
      <w:r w:rsidR="005C3629">
        <w:t xml:space="preserve"> is empty. You can do this </w:t>
      </w:r>
      <w:r>
        <w:t>with the condition</w:t>
      </w:r>
      <w:r w:rsidR="00651EC8">
        <w:t>:</w:t>
      </w:r>
    </w:p>
    <w:bookmarkStart w:id="1" w:name="_MON_1763397404"/>
    <w:bookmarkEnd w:id="1"/>
    <w:p w14:paraId="04BE5908" w14:textId="53E67BB7" w:rsidR="00E70138" w:rsidRDefault="005C3629" w:rsidP="00651EC8">
      <w:r>
        <w:object w:dxaOrig="9360" w:dyaOrig="180" w14:anchorId="305F4945">
          <v:shape id="_x0000_i1045" type="#_x0000_t75" style="width:468pt;height:9pt" o:ole="">
            <v:imagedata r:id="rId10" o:title=""/>
          </v:shape>
          <o:OLEObject Type="Embed" ProgID="Word.OpenDocumentText.12" ShapeID="_x0000_i1045" DrawAspect="Content" ObjectID="_1763401621" r:id="rId11"/>
        </w:object>
      </w:r>
    </w:p>
    <w:p w14:paraId="586CC924" w14:textId="5A2BBCB5" w:rsidR="005C3629" w:rsidRDefault="005C3629" w:rsidP="005C3629">
      <w:pPr>
        <w:pStyle w:val="ListParagraph"/>
        <w:numPr>
          <w:ilvl w:val="0"/>
          <w:numId w:val="27"/>
        </w:numPr>
      </w:pPr>
      <w:r>
        <w:t>In the if statement, assign $</w:t>
      </w:r>
      <w:proofErr w:type="spellStart"/>
      <w:r>
        <w:t>searchDirectory</w:t>
      </w:r>
      <w:proofErr w:type="spellEnd"/>
      <w:r>
        <w:t xml:space="preserve"> to the script’s directory. (Hint: there’s an automatic variable in PowerShell that contains the directory from which the PowerShell script is being run)</w:t>
      </w:r>
    </w:p>
    <w:p w14:paraId="5BBE9FC6" w14:textId="77777777" w:rsidR="005C3629" w:rsidRDefault="005C3629" w:rsidP="005C3629"/>
    <w:p w14:paraId="30A76560" w14:textId="715EBC02" w:rsidR="005C3629" w:rsidRDefault="005C3629" w:rsidP="005C3629">
      <w:pPr>
        <w:rPr>
          <w:b/>
          <w:bCs/>
        </w:rPr>
      </w:pPr>
      <w:r>
        <w:rPr>
          <w:b/>
          <w:bCs/>
        </w:rPr>
        <w:t>Search Prompt:</w:t>
      </w:r>
    </w:p>
    <w:p w14:paraId="2063B53F" w14:textId="4093D406" w:rsidR="005C3629" w:rsidRDefault="005C3629" w:rsidP="005C3629">
      <w:r>
        <w:t>Let’s ask the user what to search for:</w:t>
      </w:r>
    </w:p>
    <w:p w14:paraId="7AA961F0" w14:textId="311B7EBE" w:rsidR="005C3629" w:rsidRDefault="005C3629" w:rsidP="005C3629">
      <w:pPr>
        <w:pStyle w:val="ListParagraph"/>
        <w:numPr>
          <w:ilvl w:val="0"/>
          <w:numId w:val="29"/>
        </w:numPr>
      </w:pPr>
      <w:r>
        <w:t>Create a Write-Host instructing the user to input a filename search term.</w:t>
      </w:r>
    </w:p>
    <w:p w14:paraId="7456C1CB" w14:textId="60DEF4B3" w:rsidR="005C3629" w:rsidRDefault="005C3629" w:rsidP="005C3629">
      <w:pPr>
        <w:pStyle w:val="ListParagraph"/>
        <w:numPr>
          <w:ilvl w:val="0"/>
          <w:numId w:val="29"/>
        </w:numPr>
      </w:pPr>
      <w:r>
        <w:t>Create a variable called $</w:t>
      </w:r>
      <w:proofErr w:type="spellStart"/>
      <w:r>
        <w:t>searchTerm</w:t>
      </w:r>
      <w:proofErr w:type="spellEnd"/>
      <w:r>
        <w:t xml:space="preserve"> and populate it with a Read-Host to get the user input.</w:t>
      </w:r>
    </w:p>
    <w:p w14:paraId="15A6B467" w14:textId="77777777" w:rsidR="005C3629" w:rsidRDefault="005C3629" w:rsidP="005C3629"/>
    <w:p w14:paraId="44281ED5" w14:textId="2A9B9AB5" w:rsidR="005C3629" w:rsidRDefault="005C3629" w:rsidP="005C3629">
      <w:pPr>
        <w:rPr>
          <w:b/>
          <w:bCs/>
        </w:rPr>
      </w:pPr>
      <w:r>
        <w:rPr>
          <w:b/>
          <w:bCs/>
        </w:rPr>
        <w:t>Search</w:t>
      </w:r>
      <w:r w:rsidR="00D228C9">
        <w:rPr>
          <w:b/>
          <w:bCs/>
        </w:rPr>
        <w:t xml:space="preserve"> Logic</w:t>
      </w:r>
      <w:r>
        <w:rPr>
          <w:b/>
          <w:bCs/>
        </w:rPr>
        <w:t>:</w:t>
      </w:r>
    </w:p>
    <w:p w14:paraId="60B83A45" w14:textId="75CEFF8C" w:rsidR="00F917EB" w:rsidRDefault="005C3629" w:rsidP="005C3629">
      <w:r>
        <w:t xml:space="preserve">Now that we know where to search and what to search for, </w:t>
      </w:r>
      <w:r w:rsidR="00D228C9">
        <w:t>let’s create the logic for the search</w:t>
      </w:r>
      <w:r>
        <w:t xml:space="preserve">. </w:t>
      </w:r>
      <w:proofErr w:type="gramStart"/>
      <w:r>
        <w:t>There’s</w:t>
      </w:r>
      <w:proofErr w:type="gramEnd"/>
      <w:r>
        <w:t xml:space="preserve"> several different ways you could approach this, so if you’re feeling </w:t>
      </w:r>
      <w:r w:rsidR="00F917EB">
        <w:t>ambitious see if you can figure out the search on your own. Otherwise, this is one way of accomplishing the search.</w:t>
      </w:r>
    </w:p>
    <w:p w14:paraId="679A875D" w14:textId="3F48CD00" w:rsidR="00F917EB" w:rsidRDefault="00F917EB" w:rsidP="00F917EB">
      <w:pPr>
        <w:pStyle w:val="ListParagraph"/>
        <w:numPr>
          <w:ilvl w:val="0"/>
          <w:numId w:val="30"/>
        </w:numPr>
      </w:pPr>
      <w:r>
        <w:t>Create a function called Search-Files with the mandatory string parameters $path and $</w:t>
      </w:r>
      <w:proofErr w:type="spellStart"/>
      <w:r>
        <w:t>findString</w:t>
      </w:r>
      <w:proofErr w:type="spellEnd"/>
      <w:r>
        <w:t>.</w:t>
      </w:r>
    </w:p>
    <w:p w14:paraId="7D1F1FFF" w14:textId="77777777" w:rsidR="00651EC8" w:rsidRDefault="00F917EB" w:rsidP="00F917EB">
      <w:pPr>
        <w:pStyle w:val="ListParagraph"/>
        <w:numPr>
          <w:ilvl w:val="0"/>
          <w:numId w:val="30"/>
        </w:numPr>
      </w:pPr>
      <w:r>
        <w:lastRenderedPageBreak/>
        <w:t>Copy the following lines into the function. $</w:t>
      </w:r>
      <w:proofErr w:type="spellStart"/>
      <w:r>
        <w:t>parentPathLength</w:t>
      </w:r>
      <w:proofErr w:type="spellEnd"/>
      <w:r>
        <w:t xml:space="preserve"> will help us navigate the directories. $results will hold our results</w:t>
      </w:r>
      <w:r w:rsidR="00651EC8">
        <w:t>.</w:t>
      </w:r>
    </w:p>
    <w:bookmarkStart w:id="2" w:name="_MON_1763398552"/>
    <w:bookmarkEnd w:id="2"/>
    <w:p w14:paraId="6C768101" w14:textId="23793CD3" w:rsidR="00F917EB" w:rsidRDefault="00F917EB" w:rsidP="00651EC8">
      <w:r>
        <w:object w:dxaOrig="9360" w:dyaOrig="360" w14:anchorId="65458019">
          <v:shape id="_x0000_i1054" type="#_x0000_t75" style="width:468pt;height:18pt" o:ole="">
            <v:imagedata r:id="rId12" o:title=""/>
          </v:shape>
          <o:OLEObject Type="Embed" ProgID="Word.OpenDocumentText.12" ShapeID="_x0000_i1054" DrawAspect="Content" ObjectID="_1763401622" r:id="rId13"/>
        </w:object>
      </w:r>
    </w:p>
    <w:p w14:paraId="40CFBD6F" w14:textId="2312675D" w:rsidR="00EF2B4B" w:rsidRDefault="00EF2B4B" w:rsidP="00EF2B4B">
      <w:r>
        <w:t xml:space="preserve">For this search method, we’re going to treat the parent directory and subdirectories </w:t>
      </w:r>
      <w:proofErr w:type="gramStart"/>
      <w:r>
        <w:t>different</w:t>
      </w:r>
      <w:proofErr w:type="gramEnd"/>
      <w:r>
        <w:t>. For the parent directory:</w:t>
      </w:r>
    </w:p>
    <w:p w14:paraId="60711224" w14:textId="6FE80E4A" w:rsidR="00EF2B4B" w:rsidRDefault="00EF2B4B" w:rsidP="00EF2B4B">
      <w:pPr>
        <w:pStyle w:val="ListParagraph"/>
        <w:numPr>
          <w:ilvl w:val="0"/>
          <w:numId w:val="34"/>
        </w:numPr>
      </w:pPr>
      <w:r>
        <w:t>Create a Write-Host that informs the user of the current path being searched. Use the $path variable.</w:t>
      </w:r>
    </w:p>
    <w:p w14:paraId="47F8374D" w14:textId="77777777" w:rsidR="00651EC8" w:rsidRDefault="00EF2B4B" w:rsidP="00EF2B4B">
      <w:pPr>
        <w:pStyle w:val="ListParagraph"/>
        <w:numPr>
          <w:ilvl w:val="0"/>
          <w:numId w:val="34"/>
        </w:numPr>
      </w:pPr>
      <w:r>
        <w:t>Copy the following lines of code that search the child items for files that match the $</w:t>
      </w:r>
      <w:proofErr w:type="spellStart"/>
      <w:r>
        <w:t>findString</w:t>
      </w:r>
      <w:proofErr w:type="spellEnd"/>
      <w:r>
        <w:t xml:space="preserve"> variabl</w:t>
      </w:r>
      <w:r w:rsidR="00651EC8">
        <w:t>e.</w:t>
      </w:r>
    </w:p>
    <w:bookmarkStart w:id="3" w:name="_MON_1763399214"/>
    <w:bookmarkEnd w:id="3"/>
    <w:p w14:paraId="23D56401" w14:textId="41ED4EE3" w:rsidR="00EF2B4B" w:rsidRDefault="00651EC8" w:rsidP="00651EC8">
      <w:r>
        <w:object w:dxaOrig="9360" w:dyaOrig="1080" w14:anchorId="601978BF">
          <v:shape id="_x0000_i1059" type="#_x0000_t75" style="width:468pt;height:54pt" o:ole="">
            <v:imagedata r:id="rId14" o:title=""/>
          </v:shape>
          <o:OLEObject Type="Embed" ProgID="Word.OpenDocumentText.12" ShapeID="_x0000_i1059" DrawAspect="Content" ObjectID="_1763401623" r:id="rId15"/>
        </w:object>
      </w:r>
    </w:p>
    <w:p w14:paraId="7DE45859" w14:textId="58788A89" w:rsidR="008322EF" w:rsidRDefault="008322EF" w:rsidP="00651EC8">
      <w:r>
        <w:t xml:space="preserve">Now that those lines </w:t>
      </w:r>
      <w:proofErr w:type="gramStart"/>
      <w:r>
        <w:t>were</w:t>
      </w:r>
      <w:proofErr w:type="gramEnd"/>
      <w:r>
        <w:t xml:space="preserve"> </w:t>
      </w:r>
      <w:proofErr w:type="spellStart"/>
      <w:r>
        <w:t>spoonfed</w:t>
      </w:r>
      <w:proofErr w:type="spellEnd"/>
      <w:r>
        <w:t xml:space="preserve"> to you, let’s search the subdirectories. </w:t>
      </w:r>
    </w:p>
    <w:p w14:paraId="55FFC008" w14:textId="1C6AD6A9" w:rsidR="008322EF" w:rsidRDefault="008322EF" w:rsidP="008322EF">
      <w:pPr>
        <w:pStyle w:val="ListParagraph"/>
        <w:numPr>
          <w:ilvl w:val="0"/>
          <w:numId w:val="35"/>
        </w:numPr>
      </w:pPr>
      <w:r>
        <w:t>Add a Get-</w:t>
      </w:r>
      <w:proofErr w:type="spellStart"/>
      <w:r>
        <w:t>ChildItem</w:t>
      </w:r>
      <w:proofErr w:type="spellEnd"/>
      <w:r>
        <w:t xml:space="preserve"> similar to the one for the parent </w:t>
      </w:r>
      <w:proofErr w:type="gramStart"/>
      <w:r>
        <w:t>directory, but</w:t>
      </w:r>
      <w:proofErr w:type="gramEnd"/>
      <w:r>
        <w:t xml:space="preserve"> adding -Directory after $path.</w:t>
      </w:r>
    </w:p>
    <w:p w14:paraId="78D638C1" w14:textId="5B5E1D92" w:rsidR="008322EF" w:rsidRDefault="008322EF" w:rsidP="008322EF">
      <w:pPr>
        <w:pStyle w:val="ListParagraph"/>
        <w:numPr>
          <w:ilvl w:val="0"/>
          <w:numId w:val="35"/>
        </w:numPr>
      </w:pPr>
      <w:r>
        <w:t xml:space="preserve">In the </w:t>
      </w:r>
      <w:proofErr w:type="spellStart"/>
      <w:r>
        <w:t>ForEach</w:t>
      </w:r>
      <w:proofErr w:type="spellEnd"/>
      <w:r>
        <w:t>-Object, create a variable called $</w:t>
      </w:r>
      <w:proofErr w:type="spellStart"/>
      <w:r>
        <w:t>currentPathLength</w:t>
      </w:r>
      <w:proofErr w:type="spellEnd"/>
      <w:r>
        <w:t xml:space="preserve"> and assign it the following value:</w:t>
      </w:r>
    </w:p>
    <w:bookmarkStart w:id="4" w:name="_MON_1763400287"/>
    <w:bookmarkEnd w:id="4"/>
    <w:p w14:paraId="7C7EC055" w14:textId="2A9FA095" w:rsidR="008322EF" w:rsidRDefault="008322EF" w:rsidP="008322EF">
      <w:r>
        <w:object w:dxaOrig="9360" w:dyaOrig="180" w14:anchorId="06D4E13A">
          <v:shape id="_x0000_i1071" type="#_x0000_t75" style="width:468pt;height:9pt" o:ole="">
            <v:imagedata r:id="rId16" o:title=""/>
          </v:shape>
          <o:OLEObject Type="Embed" ProgID="Word.OpenDocumentText.12" ShapeID="_x0000_i1071" DrawAspect="Content" ObjectID="_1763401624" r:id="rId17"/>
        </w:object>
      </w:r>
    </w:p>
    <w:p w14:paraId="3E5D895D" w14:textId="2383F0DD" w:rsidR="00D228C9" w:rsidRDefault="00D228C9" w:rsidP="008322EF">
      <w:pPr>
        <w:pStyle w:val="ListParagraph"/>
        <w:numPr>
          <w:ilvl w:val="0"/>
          <w:numId w:val="36"/>
        </w:numPr>
      </w:pPr>
      <w:r>
        <w:t xml:space="preserve">Still in the </w:t>
      </w:r>
      <w:proofErr w:type="spellStart"/>
      <w:r>
        <w:t>ForEach</w:t>
      </w:r>
      <w:proofErr w:type="spellEnd"/>
      <w:r>
        <w:t>-Object,</w:t>
      </w:r>
      <w:r w:rsidR="008322EF">
        <w:t xml:space="preserve"> create an if statement with an equal condition between $</w:t>
      </w:r>
      <w:proofErr w:type="spellStart"/>
      <w:r w:rsidR="008322EF">
        <w:t>currentPathLength</w:t>
      </w:r>
      <w:proofErr w:type="spellEnd"/>
      <w:r w:rsidR="008322EF">
        <w:t xml:space="preserve"> and $</w:t>
      </w:r>
      <w:proofErr w:type="spellStart"/>
      <w:r w:rsidR="008322EF">
        <w:t>parentPathLength</w:t>
      </w:r>
      <w:proofErr w:type="spellEnd"/>
      <w:r w:rsidR="008322EF">
        <w:t xml:space="preserve"> + 1</w:t>
      </w:r>
      <w:r>
        <w:t>.</w:t>
      </w:r>
    </w:p>
    <w:p w14:paraId="7625076F" w14:textId="5743AB57" w:rsidR="008322EF" w:rsidRDefault="00D228C9" w:rsidP="008322EF">
      <w:pPr>
        <w:pStyle w:val="ListParagraph"/>
        <w:numPr>
          <w:ilvl w:val="0"/>
          <w:numId w:val="36"/>
        </w:numPr>
      </w:pPr>
      <w:r>
        <w:t xml:space="preserve">In the if statement, create a </w:t>
      </w:r>
      <w:r>
        <w:t>Write-Host that informs the user of the current path being searched</w:t>
      </w:r>
      <w:r>
        <w:t>, similar to the one you created earlier but this time using $($</w:t>
      </w:r>
      <w:proofErr w:type="gramStart"/>
      <w:r>
        <w:t>_.</w:t>
      </w:r>
      <w:proofErr w:type="spellStart"/>
      <w:r>
        <w:t>FullName</w:t>
      </w:r>
      <w:proofErr w:type="spellEnd"/>
      <w:proofErr w:type="gramEnd"/>
      <w:r>
        <w:t>).</w:t>
      </w:r>
    </w:p>
    <w:p w14:paraId="5B2FCEB8" w14:textId="13D93B45" w:rsidR="00D228C9" w:rsidRDefault="00D228C9" w:rsidP="008322EF">
      <w:pPr>
        <w:pStyle w:val="ListParagraph"/>
        <w:numPr>
          <w:ilvl w:val="0"/>
          <w:numId w:val="36"/>
        </w:numPr>
      </w:pPr>
      <w:r>
        <w:t>Now, create another Get-</w:t>
      </w:r>
      <w:proofErr w:type="spellStart"/>
      <w:r>
        <w:t>ChildItem</w:t>
      </w:r>
      <w:proofErr w:type="spellEnd"/>
      <w:r>
        <w:t xml:space="preserve"> similar to the previous one, but instead using $</w:t>
      </w:r>
      <w:proofErr w:type="gramStart"/>
      <w:r>
        <w:t>_.</w:t>
      </w:r>
      <w:proofErr w:type="spellStart"/>
      <w:r>
        <w:t>FullName</w:t>
      </w:r>
      <w:proofErr w:type="spellEnd"/>
      <w:proofErr w:type="gramEnd"/>
      <w:r>
        <w:t xml:space="preserve"> as the path and adding -Recurse in place of -Directory. In the </w:t>
      </w:r>
      <w:proofErr w:type="spellStart"/>
      <w:r>
        <w:t>ForEach</w:t>
      </w:r>
      <w:proofErr w:type="spellEnd"/>
      <w:r>
        <w:t>-Object, add the same if statement as we had in the parent directory.</w:t>
      </w:r>
    </w:p>
    <w:p w14:paraId="590C3BD0" w14:textId="2709EF5F" w:rsidR="00D228C9" w:rsidRDefault="00D228C9" w:rsidP="00D228C9">
      <w:r>
        <w:t>The search logic should now be in place. Let’s finish off the Search-Files function by returning $results.</w:t>
      </w:r>
    </w:p>
    <w:p w14:paraId="463E55D3" w14:textId="77777777" w:rsidR="00D228C9" w:rsidRDefault="00D228C9" w:rsidP="00D228C9"/>
    <w:p w14:paraId="2AF42682" w14:textId="6E6FBE72" w:rsidR="00D228C9" w:rsidRDefault="00D228C9" w:rsidP="00D228C9">
      <w:pPr>
        <w:rPr>
          <w:b/>
          <w:bCs/>
        </w:rPr>
      </w:pPr>
      <w:r>
        <w:rPr>
          <w:b/>
          <w:bCs/>
        </w:rPr>
        <w:t>Perform Search:</w:t>
      </w:r>
    </w:p>
    <w:p w14:paraId="62F310FD" w14:textId="5E887387" w:rsidR="00D228C9" w:rsidRDefault="00D228C9" w:rsidP="00D228C9">
      <w:r>
        <w:t>Now that we have the search logic, let’s perform the search. Create a $</w:t>
      </w:r>
      <w:proofErr w:type="spellStart"/>
      <w:r>
        <w:t>searchResults</w:t>
      </w:r>
      <w:proofErr w:type="spellEnd"/>
      <w:r>
        <w:t xml:space="preserve"> variable and call the Search-Files function, passing along the two mandatory arguments.</w:t>
      </w:r>
    </w:p>
    <w:p w14:paraId="2295FA61" w14:textId="77777777" w:rsidR="00D228C9" w:rsidRDefault="00D228C9" w:rsidP="00D228C9"/>
    <w:p w14:paraId="6836BDE8" w14:textId="2F89F16C" w:rsidR="00D228C9" w:rsidRDefault="00D228C9" w:rsidP="00D228C9">
      <w:r>
        <w:rPr>
          <w:b/>
          <w:bCs/>
        </w:rPr>
        <w:t>Save:</w:t>
      </w:r>
    </w:p>
    <w:p w14:paraId="3C4732EC" w14:textId="287C1559" w:rsidR="00D228C9" w:rsidRDefault="00D228C9" w:rsidP="00D228C9">
      <w:proofErr w:type="gramStart"/>
      <w:r>
        <w:t>Depending on the complexity or simplicity of the search, there</w:t>
      </w:r>
      <w:proofErr w:type="gramEnd"/>
      <w:r>
        <w:t xml:space="preserve"> could be any number of matches. Managing the results from just the terminal output might be hard, so let’s give the user the opportunity to save the results to a .txt file.</w:t>
      </w:r>
    </w:p>
    <w:p w14:paraId="0AC580D7" w14:textId="02675139" w:rsidR="003B179A" w:rsidRDefault="003B179A" w:rsidP="003B179A">
      <w:pPr>
        <w:pStyle w:val="ListParagraph"/>
        <w:numPr>
          <w:ilvl w:val="0"/>
          <w:numId w:val="37"/>
        </w:numPr>
      </w:pPr>
      <w:r>
        <w:t>Create a Write-Host asking the user if they’d like to save the search results to a file. Indicate that they should respond with y or n.</w:t>
      </w:r>
    </w:p>
    <w:p w14:paraId="33BCA6CC" w14:textId="6D79EF84" w:rsidR="003B179A" w:rsidRDefault="003B179A" w:rsidP="003B179A">
      <w:pPr>
        <w:pStyle w:val="ListParagraph"/>
        <w:numPr>
          <w:ilvl w:val="0"/>
          <w:numId w:val="37"/>
        </w:numPr>
      </w:pPr>
      <w:r>
        <w:t>Create the $</w:t>
      </w:r>
      <w:proofErr w:type="spellStart"/>
      <w:r>
        <w:t>saveResponse</w:t>
      </w:r>
      <w:proofErr w:type="spellEnd"/>
      <w:r>
        <w:t xml:space="preserve"> variable with a Read-Host as the value to store y/n.</w:t>
      </w:r>
    </w:p>
    <w:p w14:paraId="1AE483F0" w14:textId="0C5E0ADA" w:rsidR="003B179A" w:rsidRDefault="003B179A" w:rsidP="003B179A">
      <w:pPr>
        <w:pStyle w:val="ListParagraph"/>
        <w:numPr>
          <w:ilvl w:val="0"/>
          <w:numId w:val="37"/>
        </w:numPr>
      </w:pPr>
      <w:r>
        <w:t>Create an if statement that enters on the condition of y in the $</w:t>
      </w:r>
      <w:proofErr w:type="spellStart"/>
      <w:r>
        <w:t>saveResponse</w:t>
      </w:r>
      <w:proofErr w:type="spellEnd"/>
      <w:r>
        <w:t xml:space="preserve"> variable.</w:t>
      </w:r>
    </w:p>
    <w:p w14:paraId="500CD54F" w14:textId="32D0D9DC" w:rsidR="003B179A" w:rsidRDefault="003B179A" w:rsidP="003B179A">
      <w:r>
        <w:t>In the if statement:</w:t>
      </w:r>
    </w:p>
    <w:p w14:paraId="4258374B" w14:textId="1017E2BB" w:rsidR="003B179A" w:rsidRDefault="003B179A" w:rsidP="003B179A">
      <w:pPr>
        <w:pStyle w:val="ListParagraph"/>
        <w:numPr>
          <w:ilvl w:val="0"/>
          <w:numId w:val="38"/>
        </w:numPr>
      </w:pPr>
      <w:r>
        <w:t xml:space="preserve">Create a Write-Host asking the user for the path to save the </w:t>
      </w:r>
      <w:proofErr w:type="gramStart"/>
      <w:r>
        <w:t>results, and</w:t>
      </w:r>
      <w:proofErr w:type="gramEnd"/>
      <w:r>
        <w:t xml:space="preserve"> indicate that they can leave blank to save to the current directory as fileSearch.txt.</w:t>
      </w:r>
    </w:p>
    <w:p w14:paraId="69177C5F" w14:textId="4BA6E677" w:rsidR="003B179A" w:rsidRDefault="003B179A" w:rsidP="003B179A">
      <w:pPr>
        <w:pStyle w:val="ListParagraph"/>
        <w:numPr>
          <w:ilvl w:val="0"/>
          <w:numId w:val="38"/>
        </w:numPr>
      </w:pPr>
      <w:r>
        <w:t>Create the $</w:t>
      </w:r>
      <w:proofErr w:type="spellStart"/>
      <w:r>
        <w:t>filePath</w:t>
      </w:r>
      <w:proofErr w:type="spellEnd"/>
      <w:r>
        <w:t xml:space="preserve"> variable with a Read-Host as the value.</w:t>
      </w:r>
    </w:p>
    <w:p w14:paraId="3E072AAE" w14:textId="738F5860" w:rsidR="003B179A" w:rsidRDefault="003B179A" w:rsidP="003B179A">
      <w:pPr>
        <w:pStyle w:val="ListParagraph"/>
        <w:numPr>
          <w:ilvl w:val="0"/>
          <w:numId w:val="38"/>
        </w:numPr>
      </w:pPr>
      <w:r>
        <w:t>Add an if statement to check for an empty response and assign the default of [</w:t>
      </w:r>
      <w:r>
        <w:t xml:space="preserve">variable in PowerShell that contains the directory from which the PowerShell script is being </w:t>
      </w:r>
      <w:proofErr w:type="gramStart"/>
      <w:r>
        <w:t>run</w:t>
      </w:r>
      <w:r>
        <w:t>]\</w:t>
      </w:r>
      <w:proofErr w:type="gramEnd"/>
      <w:r>
        <w:t>fileSearch.txt to the $</w:t>
      </w:r>
      <w:proofErr w:type="spellStart"/>
      <w:r>
        <w:t>filePath</w:t>
      </w:r>
      <w:proofErr w:type="spellEnd"/>
      <w:r>
        <w:t xml:space="preserve"> variable.</w:t>
      </w:r>
    </w:p>
    <w:p w14:paraId="3CBD1A10" w14:textId="5AC35EE7" w:rsidR="003B179A" w:rsidRDefault="003B179A" w:rsidP="003B179A">
      <w:pPr>
        <w:pStyle w:val="ListParagraph"/>
        <w:numPr>
          <w:ilvl w:val="0"/>
          <w:numId w:val="38"/>
        </w:numPr>
      </w:pPr>
      <w:r>
        <w:lastRenderedPageBreak/>
        <w:t>Save the results to the file path.</w:t>
      </w:r>
    </w:p>
    <w:p w14:paraId="292A89A9" w14:textId="5F390AF3" w:rsidR="003B179A" w:rsidRDefault="003B179A" w:rsidP="003B179A">
      <w:pPr>
        <w:pStyle w:val="ListParagraph"/>
        <w:numPr>
          <w:ilvl w:val="0"/>
          <w:numId w:val="38"/>
        </w:numPr>
      </w:pPr>
      <w:r>
        <w:t>Indicate to the user that the results were saved with a Write-Host. Include the file path it got saved to.</w:t>
      </w:r>
    </w:p>
    <w:p w14:paraId="22EC168E" w14:textId="77777777" w:rsidR="003B179A" w:rsidRDefault="003B179A" w:rsidP="003B179A"/>
    <w:p w14:paraId="3CF97F19" w14:textId="2696CA4C" w:rsidR="003B179A" w:rsidRDefault="003B179A" w:rsidP="003B179A">
      <w:r>
        <w:rPr>
          <w:b/>
          <w:bCs/>
        </w:rPr>
        <w:t>Exit:</w:t>
      </w:r>
    </w:p>
    <w:p w14:paraId="5C2E4DC0" w14:textId="7C438F66" w:rsidR="003B179A" w:rsidRDefault="003B179A" w:rsidP="003B179A">
      <w:r>
        <w:t>The script should now be complete. Let’s handle the script exit.</w:t>
      </w:r>
    </w:p>
    <w:p w14:paraId="4ACE7658" w14:textId="68C62C25" w:rsidR="003B179A" w:rsidRDefault="003B179A" w:rsidP="003B179A">
      <w:pPr>
        <w:pStyle w:val="ListParagraph"/>
        <w:numPr>
          <w:ilvl w:val="0"/>
          <w:numId w:val="40"/>
        </w:numPr>
      </w:pPr>
      <w:r>
        <w:t>Create a Write-Host letting the user know the search is completed. Indicate that they can press any key to exit.</w:t>
      </w:r>
    </w:p>
    <w:p w14:paraId="16DADF27" w14:textId="48C17599" w:rsidR="003B179A" w:rsidRDefault="003B179A" w:rsidP="003B179A">
      <w:pPr>
        <w:pStyle w:val="ListParagraph"/>
        <w:numPr>
          <w:ilvl w:val="0"/>
          <w:numId w:val="40"/>
        </w:numPr>
      </w:pPr>
      <w:r>
        <w:t>Add the following line:</w:t>
      </w:r>
    </w:p>
    <w:bookmarkStart w:id="5" w:name="_MON_1763401575"/>
    <w:bookmarkEnd w:id="5"/>
    <w:p w14:paraId="06143B97" w14:textId="273F1993" w:rsidR="003B179A" w:rsidRPr="003B179A" w:rsidRDefault="003B179A" w:rsidP="003B179A">
      <w:r>
        <w:object w:dxaOrig="9360" w:dyaOrig="180" w14:anchorId="49BEB9C3">
          <v:shape id="_x0000_i1074" type="#_x0000_t75" style="width:468pt;height:9pt" o:ole="">
            <v:imagedata r:id="rId18" o:title=""/>
          </v:shape>
          <o:OLEObject Type="Embed" ProgID="Word.OpenDocumentText.12" ShapeID="_x0000_i1074" DrawAspect="Content" ObjectID="_1763401625" r:id="rId19"/>
        </w:object>
      </w:r>
    </w:p>
    <w:sectPr w:rsidR="003B179A" w:rsidRPr="003B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D22F06"/>
    <w:multiLevelType w:val="hybridMultilevel"/>
    <w:tmpl w:val="742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F2EDE"/>
    <w:multiLevelType w:val="hybridMultilevel"/>
    <w:tmpl w:val="8052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270E02"/>
    <w:multiLevelType w:val="hybridMultilevel"/>
    <w:tmpl w:val="395AB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183F0C"/>
    <w:multiLevelType w:val="hybridMultilevel"/>
    <w:tmpl w:val="C4F8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2020A4"/>
    <w:multiLevelType w:val="hybridMultilevel"/>
    <w:tmpl w:val="CF8E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C73A9"/>
    <w:multiLevelType w:val="hybridMultilevel"/>
    <w:tmpl w:val="F7BA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D75696C"/>
    <w:multiLevelType w:val="hybridMultilevel"/>
    <w:tmpl w:val="3B90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E03179"/>
    <w:multiLevelType w:val="hybridMultilevel"/>
    <w:tmpl w:val="5E4E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BF82111"/>
    <w:multiLevelType w:val="hybridMultilevel"/>
    <w:tmpl w:val="A648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C1DE3"/>
    <w:multiLevelType w:val="hybridMultilevel"/>
    <w:tmpl w:val="9B08F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E303F8"/>
    <w:multiLevelType w:val="hybridMultilevel"/>
    <w:tmpl w:val="F08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C3B5A"/>
    <w:multiLevelType w:val="hybridMultilevel"/>
    <w:tmpl w:val="31DA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22560E1"/>
    <w:multiLevelType w:val="hybridMultilevel"/>
    <w:tmpl w:val="E096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93FA2"/>
    <w:multiLevelType w:val="hybridMultilevel"/>
    <w:tmpl w:val="D56A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A049BE"/>
    <w:multiLevelType w:val="hybridMultilevel"/>
    <w:tmpl w:val="839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E67DC"/>
    <w:multiLevelType w:val="hybridMultilevel"/>
    <w:tmpl w:val="6C88F9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D6ACF"/>
    <w:multiLevelType w:val="hybridMultilevel"/>
    <w:tmpl w:val="D100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76532227">
    <w:abstractNumId w:val="31"/>
  </w:num>
  <w:num w:numId="2" w16cid:durableId="1490360705">
    <w:abstractNumId w:val="12"/>
  </w:num>
  <w:num w:numId="3" w16cid:durableId="834952212">
    <w:abstractNumId w:val="10"/>
  </w:num>
  <w:num w:numId="4" w16cid:durableId="1607958499">
    <w:abstractNumId w:val="35"/>
  </w:num>
  <w:num w:numId="5" w16cid:durableId="777334884">
    <w:abstractNumId w:val="15"/>
  </w:num>
  <w:num w:numId="6" w16cid:durableId="1463039744">
    <w:abstractNumId w:val="22"/>
  </w:num>
  <w:num w:numId="7" w16cid:durableId="1580367077">
    <w:abstractNumId w:val="26"/>
  </w:num>
  <w:num w:numId="8" w16cid:durableId="1726025217">
    <w:abstractNumId w:val="9"/>
  </w:num>
  <w:num w:numId="9" w16cid:durableId="442579879">
    <w:abstractNumId w:val="7"/>
  </w:num>
  <w:num w:numId="10" w16cid:durableId="2083672193">
    <w:abstractNumId w:val="6"/>
  </w:num>
  <w:num w:numId="11" w16cid:durableId="903026788">
    <w:abstractNumId w:val="5"/>
  </w:num>
  <w:num w:numId="12" w16cid:durableId="168377875">
    <w:abstractNumId w:val="4"/>
  </w:num>
  <w:num w:numId="13" w16cid:durableId="2030713195">
    <w:abstractNumId w:val="8"/>
  </w:num>
  <w:num w:numId="14" w16cid:durableId="252513773">
    <w:abstractNumId w:val="3"/>
  </w:num>
  <w:num w:numId="15" w16cid:durableId="1116679463">
    <w:abstractNumId w:val="2"/>
  </w:num>
  <w:num w:numId="16" w16cid:durableId="305817576">
    <w:abstractNumId w:val="1"/>
  </w:num>
  <w:num w:numId="17" w16cid:durableId="686951572">
    <w:abstractNumId w:val="0"/>
  </w:num>
  <w:num w:numId="18" w16cid:durableId="1488210915">
    <w:abstractNumId w:val="17"/>
  </w:num>
  <w:num w:numId="19" w16cid:durableId="384373274">
    <w:abstractNumId w:val="19"/>
  </w:num>
  <w:num w:numId="20" w16cid:durableId="2017342312">
    <w:abstractNumId w:val="32"/>
  </w:num>
  <w:num w:numId="21" w16cid:durableId="181631711">
    <w:abstractNumId w:val="24"/>
  </w:num>
  <w:num w:numId="22" w16cid:durableId="2096781391">
    <w:abstractNumId w:val="11"/>
  </w:num>
  <w:num w:numId="23" w16cid:durableId="155197034">
    <w:abstractNumId w:val="39"/>
  </w:num>
  <w:num w:numId="24" w16cid:durableId="864514932">
    <w:abstractNumId w:val="37"/>
  </w:num>
  <w:num w:numId="25" w16cid:durableId="1140803337">
    <w:abstractNumId w:val="38"/>
  </w:num>
  <w:num w:numId="26" w16cid:durableId="423040733">
    <w:abstractNumId w:val="28"/>
  </w:num>
  <w:num w:numId="27" w16cid:durableId="705180173">
    <w:abstractNumId w:val="33"/>
  </w:num>
  <w:num w:numId="28" w16cid:durableId="2037536721">
    <w:abstractNumId w:val="23"/>
  </w:num>
  <w:num w:numId="29" w16cid:durableId="1023241036">
    <w:abstractNumId w:val="14"/>
  </w:num>
  <w:num w:numId="30" w16cid:durableId="1925649156">
    <w:abstractNumId w:val="20"/>
  </w:num>
  <w:num w:numId="31" w16cid:durableId="909074782">
    <w:abstractNumId w:val="16"/>
  </w:num>
  <w:num w:numId="32" w16cid:durableId="746076999">
    <w:abstractNumId w:val="25"/>
  </w:num>
  <w:num w:numId="33" w16cid:durableId="1375693816">
    <w:abstractNumId w:val="29"/>
  </w:num>
  <w:num w:numId="34" w16cid:durableId="468278967">
    <w:abstractNumId w:val="36"/>
  </w:num>
  <w:num w:numId="35" w16cid:durableId="9994146">
    <w:abstractNumId w:val="21"/>
  </w:num>
  <w:num w:numId="36" w16cid:durableId="135417920">
    <w:abstractNumId w:val="34"/>
  </w:num>
  <w:num w:numId="37" w16cid:durableId="1197087195">
    <w:abstractNumId w:val="13"/>
  </w:num>
  <w:num w:numId="38" w16cid:durableId="459155767">
    <w:abstractNumId w:val="30"/>
  </w:num>
  <w:num w:numId="39" w16cid:durableId="499925104">
    <w:abstractNumId w:val="27"/>
  </w:num>
  <w:num w:numId="40" w16cid:durableId="7012457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A"/>
    <w:rsid w:val="00016A79"/>
    <w:rsid w:val="00023AD9"/>
    <w:rsid w:val="0003616E"/>
    <w:rsid w:val="00052F13"/>
    <w:rsid w:val="000902C2"/>
    <w:rsid w:val="00097C8E"/>
    <w:rsid w:val="00125385"/>
    <w:rsid w:val="00147DDF"/>
    <w:rsid w:val="00171683"/>
    <w:rsid w:val="00195DFA"/>
    <w:rsid w:val="001A5EBA"/>
    <w:rsid w:val="001B63AA"/>
    <w:rsid w:val="001C350B"/>
    <w:rsid w:val="001C502A"/>
    <w:rsid w:val="001E3315"/>
    <w:rsid w:val="00211A9E"/>
    <w:rsid w:val="00244EC9"/>
    <w:rsid w:val="002A4B8E"/>
    <w:rsid w:val="00337A74"/>
    <w:rsid w:val="003B179A"/>
    <w:rsid w:val="003D3FBD"/>
    <w:rsid w:val="00454AC7"/>
    <w:rsid w:val="004810B0"/>
    <w:rsid w:val="00521B20"/>
    <w:rsid w:val="005549E6"/>
    <w:rsid w:val="005C3629"/>
    <w:rsid w:val="005D7495"/>
    <w:rsid w:val="005F0D1F"/>
    <w:rsid w:val="00645252"/>
    <w:rsid w:val="00651EC8"/>
    <w:rsid w:val="00695583"/>
    <w:rsid w:val="00696DE3"/>
    <w:rsid w:val="006A2530"/>
    <w:rsid w:val="006D17CE"/>
    <w:rsid w:val="006D3D74"/>
    <w:rsid w:val="007928B0"/>
    <w:rsid w:val="00810FFA"/>
    <w:rsid w:val="00811472"/>
    <w:rsid w:val="00826593"/>
    <w:rsid w:val="008322EF"/>
    <w:rsid w:val="0083569A"/>
    <w:rsid w:val="008619FB"/>
    <w:rsid w:val="008C31E1"/>
    <w:rsid w:val="008F2E6B"/>
    <w:rsid w:val="00902FA0"/>
    <w:rsid w:val="0093734C"/>
    <w:rsid w:val="00965B42"/>
    <w:rsid w:val="00971B0F"/>
    <w:rsid w:val="009B7944"/>
    <w:rsid w:val="00A3234A"/>
    <w:rsid w:val="00A9204E"/>
    <w:rsid w:val="00CC5817"/>
    <w:rsid w:val="00D228C9"/>
    <w:rsid w:val="00D50CD8"/>
    <w:rsid w:val="00DC056B"/>
    <w:rsid w:val="00DE1706"/>
    <w:rsid w:val="00E16285"/>
    <w:rsid w:val="00E405B3"/>
    <w:rsid w:val="00E70138"/>
    <w:rsid w:val="00E721EA"/>
    <w:rsid w:val="00E917FB"/>
    <w:rsid w:val="00ED00D8"/>
    <w:rsid w:val="00EF2B4B"/>
    <w:rsid w:val="00F03BBC"/>
    <w:rsid w:val="00F84F42"/>
    <w:rsid w:val="00F9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AC95"/>
  <w15:chartTrackingRefBased/>
  <w15:docId w15:val="{B06E96BE-C004-429A-A145-667028FA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C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jor\AppData\Local\Microsoft\Office\16.0\DTS\en-US%7b64EFE1F9-BD6B-4994-BE33-E503D0C672E0%7d\%7b844659D9-8483-403E-B867-A6B52B41817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{844659D9-8483-403E-B867-A6B52B418177}tf02786999_win32</Template>
  <TotalTime>382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Bjork</dc:creator>
  <cp:keywords/>
  <dc:description/>
  <cp:lastModifiedBy>Adam Denning</cp:lastModifiedBy>
  <cp:revision>49</cp:revision>
  <dcterms:created xsi:type="dcterms:W3CDTF">2023-11-29T22:47:00Z</dcterms:created>
  <dcterms:modified xsi:type="dcterms:W3CDTF">2023-12-07T03:00:00Z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